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FBC6C" w14:textId="77777777" w:rsidR="00C82D0C" w:rsidRDefault="00C82D0C" w:rsidP="00765C03">
      <w:pPr>
        <w:widowControl w:val="0"/>
        <w:autoSpaceDE w:val="0"/>
        <w:autoSpaceDN w:val="0"/>
        <w:adjustRightInd w:val="0"/>
        <w:spacing w:after="240" w:line="440" w:lineRule="atLeast"/>
        <w:rPr>
          <w:rFonts w:ascii="Times" w:hAnsi="Times" w:cs="Times"/>
          <w:color w:val="000000"/>
        </w:rPr>
      </w:pPr>
      <w:r>
        <w:rPr>
          <w:rFonts w:ascii="Arial" w:hAnsi="Arial" w:cs="Arial"/>
          <w:b/>
          <w:bCs/>
          <w:color w:val="000000"/>
          <w:sz w:val="37"/>
          <w:szCs w:val="37"/>
        </w:rPr>
        <w:t xml:space="preserve">Web Site </w:t>
      </w:r>
      <w:r w:rsidR="00765C03">
        <w:rPr>
          <w:rFonts w:ascii="Arial" w:hAnsi="Arial" w:cs="Arial"/>
          <w:b/>
          <w:bCs/>
          <w:color w:val="000000"/>
          <w:sz w:val="37"/>
          <w:szCs w:val="37"/>
        </w:rPr>
        <w:t>Content</w:t>
      </w:r>
      <w:r>
        <w:rPr>
          <w:rFonts w:ascii="Arial" w:hAnsi="Arial" w:cs="Arial"/>
          <w:b/>
          <w:bCs/>
          <w:color w:val="000000"/>
          <w:sz w:val="37"/>
          <w:szCs w:val="37"/>
        </w:rPr>
        <w:t xml:space="preserve"> </w:t>
      </w:r>
      <w:r>
        <w:rPr>
          <w:rFonts w:ascii="Arial" w:hAnsi="Arial" w:cs="Arial"/>
          <w:color w:val="000000"/>
          <w:sz w:val="26"/>
          <w:szCs w:val="26"/>
        </w:rPr>
        <w:t xml:space="preserve"> </w:t>
      </w:r>
    </w:p>
    <w:p w14:paraId="1ADC4F75" w14:textId="77777777" w:rsidR="00C82D0C" w:rsidRDefault="00C82D0C" w:rsidP="00C82D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Company: </w:t>
      </w:r>
      <w:proofErr w:type="spellStart"/>
      <w:r>
        <w:rPr>
          <w:rFonts w:ascii="Helvetica" w:hAnsi="Helvetica" w:cs="Helvetica"/>
          <w:color w:val="000000"/>
          <w:sz w:val="26"/>
          <w:szCs w:val="26"/>
        </w:rPr>
        <w:t>PainFree</w:t>
      </w:r>
      <w:proofErr w:type="spellEnd"/>
      <w:r>
        <w:rPr>
          <w:rFonts w:ascii="Helvetica" w:hAnsi="Helvetica" w:cs="Helvetica"/>
          <w:color w:val="000000"/>
          <w:sz w:val="26"/>
          <w:szCs w:val="26"/>
        </w:rPr>
        <w:t xml:space="preserve"> Dental </w:t>
      </w:r>
    </w:p>
    <w:p w14:paraId="10E0F547" w14:textId="77777777" w:rsidR="00C82D0C" w:rsidRDefault="00C82D0C" w:rsidP="00C82D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Contact: </w:t>
      </w:r>
      <w:proofErr w:type="spellStart"/>
      <w:r>
        <w:rPr>
          <w:rFonts w:ascii="Helvetica" w:hAnsi="Helvetica" w:cs="Helvetica"/>
          <w:color w:val="000000"/>
          <w:sz w:val="26"/>
          <w:szCs w:val="26"/>
        </w:rPr>
        <w:t>Dr</w:t>
      </w:r>
      <w:proofErr w:type="spellEnd"/>
      <w:r>
        <w:rPr>
          <w:rFonts w:ascii="Helvetica" w:hAnsi="Helvetica" w:cs="Helvetica"/>
          <w:color w:val="000000"/>
          <w:sz w:val="26"/>
          <w:szCs w:val="26"/>
        </w:rPr>
        <w:t xml:space="preserve"> Pain</w:t>
      </w:r>
    </w:p>
    <w:p w14:paraId="212E59FF" w14:textId="77777777" w:rsidR="00C82D0C" w:rsidRDefault="00C82D0C" w:rsidP="00C82D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Full Address: </w:t>
      </w:r>
      <w:r>
        <w:rPr>
          <w:rFonts w:ascii="Helvetica" w:hAnsi="Helvetica" w:cs="Helvetica"/>
          <w:color w:val="000000"/>
          <w:sz w:val="26"/>
          <w:szCs w:val="26"/>
        </w:rPr>
        <w:t xml:space="preserve"> </w:t>
      </w:r>
      <w:r w:rsidR="00BF5FED">
        <w:rPr>
          <w:rFonts w:ascii="Helvetica" w:hAnsi="Helvetica" w:cs="Helvetica"/>
          <w:color w:val="000000"/>
          <w:sz w:val="26"/>
          <w:szCs w:val="26"/>
        </w:rPr>
        <w:t>11111 S 5000 E</w:t>
      </w:r>
    </w:p>
    <w:p w14:paraId="0A3F3DC4" w14:textId="77777777" w:rsidR="00C82D0C" w:rsidRDefault="00C82D0C" w:rsidP="00C82D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Phone: </w:t>
      </w:r>
      <w:r w:rsidR="00BF5FED">
        <w:rPr>
          <w:rFonts w:ascii="Helvetica" w:hAnsi="Helvetica" w:cs="Helvetica"/>
          <w:color w:val="000000"/>
          <w:sz w:val="26"/>
          <w:szCs w:val="26"/>
        </w:rPr>
        <w:t>777-777-7777</w:t>
      </w:r>
    </w:p>
    <w:p w14:paraId="37314F89" w14:textId="77777777" w:rsidR="005C5FC3" w:rsidRDefault="00765C03">
      <w:pPr>
        <w:rPr>
          <w:rFonts w:ascii="Arial" w:hAnsi="Arial" w:cs="Arial"/>
          <w:color w:val="000000"/>
          <w:sz w:val="26"/>
          <w:szCs w:val="26"/>
        </w:rPr>
      </w:pPr>
    </w:p>
    <w:p w14:paraId="79C5119C" w14:textId="77777777" w:rsidR="006B0B46" w:rsidRDefault="006B0B46">
      <w:pPr>
        <w:rPr>
          <w:rFonts w:ascii="Arial" w:hAnsi="Arial" w:cs="Arial"/>
          <w:color w:val="000000"/>
          <w:sz w:val="26"/>
          <w:szCs w:val="26"/>
        </w:rPr>
      </w:pPr>
      <w:r>
        <w:rPr>
          <w:rFonts w:ascii="Arial" w:hAnsi="Arial" w:cs="Arial"/>
          <w:color w:val="000000"/>
          <w:sz w:val="26"/>
          <w:szCs w:val="26"/>
        </w:rPr>
        <w:t>Home Page</w:t>
      </w:r>
    </w:p>
    <w:p w14:paraId="18417B85" w14:textId="77777777" w:rsidR="006B0B46" w:rsidRDefault="006B0B46">
      <w:pPr>
        <w:rPr>
          <w:rFonts w:ascii="Arial" w:hAnsi="Arial" w:cs="Arial"/>
          <w:color w:val="000000"/>
          <w:sz w:val="26"/>
          <w:szCs w:val="26"/>
        </w:rPr>
      </w:pPr>
    </w:p>
    <w:p w14:paraId="232C5BE2" w14:textId="77777777" w:rsidR="006B0B46" w:rsidRDefault="006B0B46">
      <w:pPr>
        <w:rPr>
          <w:rFonts w:ascii="Arial" w:hAnsi="Arial" w:cs="Arial"/>
          <w:color w:val="000000"/>
          <w:sz w:val="26"/>
          <w:szCs w:val="26"/>
        </w:rPr>
      </w:pPr>
      <w:r>
        <w:rPr>
          <w:rFonts w:ascii="Arial" w:hAnsi="Arial" w:cs="Arial"/>
          <w:color w:val="000000"/>
          <w:sz w:val="26"/>
          <w:szCs w:val="26"/>
        </w:rPr>
        <w:tab/>
      </w:r>
      <w:r w:rsidR="003256C9">
        <w:rPr>
          <w:rFonts w:ascii="Arial" w:hAnsi="Arial" w:cs="Arial"/>
          <w:color w:val="000000"/>
          <w:sz w:val="26"/>
          <w:szCs w:val="26"/>
        </w:rPr>
        <w:t>Your child will feel at home in our state of the art dental office.  We go beyond the call to make sure your child is excited to visit Dr. Pain.  Don’t let his name fool you, he is a gentle as they come.  Dr. Pain uses plastic dental tools vs the dangerous metal tools you will find in most offices. He is board certified in both Orthodontics and Pediatric Dentistry.</w:t>
      </w:r>
    </w:p>
    <w:p w14:paraId="77CDBA46" w14:textId="77777777" w:rsidR="003256C9" w:rsidRDefault="003256C9">
      <w:pPr>
        <w:rPr>
          <w:rFonts w:ascii="Arial" w:hAnsi="Arial" w:cs="Arial"/>
          <w:color w:val="000000"/>
          <w:sz w:val="26"/>
          <w:szCs w:val="26"/>
        </w:rPr>
      </w:pPr>
    </w:p>
    <w:p w14:paraId="2A701315" w14:textId="77777777" w:rsidR="003256C9" w:rsidRDefault="003256C9">
      <w:pPr>
        <w:rPr>
          <w:rFonts w:ascii="Arial" w:hAnsi="Arial" w:cs="Arial"/>
          <w:color w:val="000000"/>
          <w:sz w:val="26"/>
          <w:szCs w:val="26"/>
        </w:rPr>
      </w:pPr>
      <w:r>
        <w:rPr>
          <w:rFonts w:ascii="Arial" w:hAnsi="Arial" w:cs="Arial"/>
          <w:color w:val="000000"/>
          <w:sz w:val="26"/>
          <w:szCs w:val="26"/>
        </w:rPr>
        <w:t>Services include Pulling teeth, Gold Grills and silver caps.</w:t>
      </w:r>
    </w:p>
    <w:p w14:paraId="2898C5A7" w14:textId="77777777" w:rsidR="003256C9" w:rsidRDefault="003256C9">
      <w:pPr>
        <w:rPr>
          <w:rFonts w:ascii="Arial" w:hAnsi="Arial" w:cs="Arial"/>
          <w:color w:val="000000"/>
          <w:sz w:val="26"/>
          <w:szCs w:val="26"/>
        </w:rPr>
      </w:pPr>
    </w:p>
    <w:p w14:paraId="07E353EA" w14:textId="77777777" w:rsidR="003256C9" w:rsidRDefault="003256C9">
      <w:pPr>
        <w:rPr>
          <w:rFonts w:ascii="Arial" w:hAnsi="Arial" w:cs="Arial"/>
          <w:color w:val="000000"/>
          <w:sz w:val="26"/>
          <w:szCs w:val="26"/>
        </w:rPr>
      </w:pPr>
      <w:r>
        <w:rPr>
          <w:rFonts w:ascii="Arial" w:hAnsi="Arial" w:cs="Arial"/>
          <w:color w:val="000000"/>
          <w:sz w:val="26"/>
          <w:szCs w:val="26"/>
        </w:rPr>
        <w:t xml:space="preserve"> Our Mission is to provide the best dental care without scaring your child.</w:t>
      </w:r>
    </w:p>
    <w:p w14:paraId="3716ECFC" w14:textId="77777777" w:rsidR="003256C9" w:rsidRDefault="003256C9">
      <w:pPr>
        <w:rPr>
          <w:rFonts w:ascii="Arial" w:hAnsi="Arial" w:cs="Arial"/>
          <w:color w:val="000000"/>
          <w:sz w:val="26"/>
          <w:szCs w:val="26"/>
        </w:rPr>
      </w:pPr>
    </w:p>
    <w:p w14:paraId="058E4323" w14:textId="77777777" w:rsidR="00FE2704" w:rsidRDefault="003256C9">
      <w:pPr>
        <w:rPr>
          <w:rFonts w:ascii="Arial" w:hAnsi="Arial" w:cs="Arial"/>
          <w:color w:val="000000"/>
          <w:sz w:val="26"/>
          <w:szCs w:val="26"/>
        </w:rPr>
      </w:pPr>
      <w:r>
        <w:rPr>
          <w:rFonts w:ascii="Arial" w:hAnsi="Arial" w:cs="Arial"/>
          <w:color w:val="000000"/>
          <w:sz w:val="26"/>
          <w:szCs w:val="26"/>
        </w:rPr>
        <w:t>Bio</w:t>
      </w:r>
    </w:p>
    <w:p w14:paraId="3DB2430C" w14:textId="77777777" w:rsidR="00FE2704" w:rsidRDefault="00FE2704">
      <w:pPr>
        <w:rPr>
          <w:rFonts w:ascii="Arial" w:hAnsi="Arial" w:cs="Arial"/>
          <w:color w:val="000000"/>
          <w:sz w:val="26"/>
          <w:szCs w:val="26"/>
        </w:rPr>
      </w:pPr>
    </w:p>
    <w:p w14:paraId="7AC2F913" w14:textId="77777777" w:rsidR="00FE2704" w:rsidRDefault="00FE2704" w:rsidP="00FE2704">
      <w:pPr>
        <w:rPr>
          <w:rFonts w:ascii="Arial" w:eastAsia="Times New Roman" w:hAnsi="Arial" w:cs="Arial"/>
          <w:color w:val="333333"/>
          <w:shd w:val="clear" w:color="auto" w:fill="FFFFFF"/>
        </w:rPr>
      </w:pPr>
      <w:r>
        <w:rPr>
          <w:rFonts w:ascii="Arial" w:eastAsia="Calibri" w:hAnsi="Arial" w:cs="Arial"/>
          <w:color w:val="333333"/>
          <w:shd w:val="clear" w:color="auto" w:fill="FFFFFF"/>
        </w:rPr>
        <w:t xml:space="preserve">Dr. Pain </w:t>
      </w:r>
      <w:r w:rsidRPr="00FE2704">
        <w:rPr>
          <w:rFonts w:ascii="Arial" w:eastAsia="Calibri" w:hAnsi="Arial" w:cs="Arial"/>
          <w:color w:val="333333"/>
          <w:shd w:val="clear" w:color="auto" w:fill="FFFFFF"/>
        </w:rPr>
        <w:t>is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that</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weird</w:t>
      </w:r>
      <w:r w:rsidRPr="00FE2704">
        <w:rPr>
          <w:rFonts w:ascii="Arial" w:eastAsia="Times New Roman" w:hAnsi="Arial" w:cs="Arial"/>
          <w:color w:val="333333"/>
          <w:shd w:val="clear" w:color="auto" w:fill="FFFFFF"/>
        </w:rPr>
        <w:t xml:space="preserve"> </w:t>
      </w:r>
      <w:r>
        <w:rPr>
          <w:rFonts w:ascii="Arial" w:eastAsia="Calibri" w:hAnsi="Arial" w:cs="Arial"/>
          <w:color w:val="333333"/>
          <w:shd w:val="clear" w:color="auto" w:fill="FFFFFF"/>
        </w:rPr>
        <w:t>dentist</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who</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lives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in</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the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van</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parked</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across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the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street</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from</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your</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house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He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is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allergic</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to</w:t>
      </w:r>
      <w:r w:rsidRPr="00FE2704">
        <w:rPr>
          <w:rFonts w:ascii="Arial" w:eastAsia="Times New Roman" w:hAnsi="Arial" w:cs="Arial"/>
          <w:color w:val="333333"/>
          <w:shd w:val="clear" w:color="auto" w:fill="FFFFFF"/>
        </w:rPr>
        <w:t xml:space="preserve"> </w:t>
      </w:r>
      <w:r>
        <w:rPr>
          <w:rFonts w:ascii="Arial" w:eastAsia="Calibri" w:hAnsi="Arial" w:cs="Arial"/>
          <w:color w:val="333333"/>
          <w:shd w:val="clear" w:color="auto" w:fill="FFFFFF"/>
        </w:rPr>
        <w:t>sodium</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especially</w:t>
      </w:r>
      <w:r w:rsidRPr="00FE2704">
        <w:rPr>
          <w:rFonts w:ascii="Arial" w:eastAsia="Times New Roman" w:hAnsi="Arial" w:cs="Arial"/>
          <w:color w:val="333333"/>
          <w:shd w:val="clear" w:color="auto" w:fill="FFFFFF"/>
        </w:rPr>
        <w:t xml:space="preserve"> </w:t>
      </w:r>
      <w:r>
        <w:rPr>
          <w:rFonts w:ascii="Arial" w:eastAsia="Calibri" w:hAnsi="Arial" w:cs="Arial"/>
          <w:color w:val="333333"/>
          <w:shd w:val="clear" w:color="auto" w:fill="FFFFFF"/>
        </w:rPr>
        <w:t>the MSG type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His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most</w:t>
      </w:r>
      <w:r w:rsidRPr="00FE2704">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 xml:space="preserve">dental </w:t>
      </w:r>
      <w:r>
        <w:rPr>
          <w:rFonts w:ascii="Arial" w:eastAsia="Calibri" w:hAnsi="Arial" w:cs="Arial"/>
          <w:color w:val="333333"/>
          <w:shd w:val="clear" w:color="auto" w:fill="FFFFFF"/>
        </w:rPr>
        <w:t>thesis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the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title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of</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which</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is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unpronounceable</w:t>
      </w:r>
      <w:r w:rsidRPr="00FE2704">
        <w:rPr>
          <w:rFonts w:ascii="Arial" w:eastAsia="Times New Roman" w:hAnsi="Arial" w:cs="Arial"/>
          <w:color w:val="333333"/>
          <w:shd w:val="clear" w:color="auto" w:fill="FFFFFF"/>
        </w:rPr>
        <w:t xml:space="preserve"> </w:t>
      </w:r>
      <w:r>
        <w:rPr>
          <w:rFonts w:ascii="Arial" w:eastAsia="Calibri" w:hAnsi="Arial" w:cs="Arial"/>
          <w:color w:val="333333"/>
          <w:shd w:val="clear" w:color="auto" w:fill="FFFFFF"/>
        </w:rPr>
        <w:t>for even dentists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spent</w:t>
      </w:r>
      <w:r w:rsidRPr="00FE2704">
        <w:rPr>
          <w:rFonts w:ascii="Arial" w:eastAsia="Times New Roman" w:hAnsi="Arial" w:cs="Arial"/>
          <w:color w:val="333333"/>
          <w:shd w:val="clear" w:color="auto" w:fill="FFFFFF"/>
        </w:rPr>
        <w:t xml:space="preserve"> 30 </w:t>
      </w:r>
      <w:r w:rsidRPr="00FE2704">
        <w:rPr>
          <w:rFonts w:ascii="Arial" w:eastAsia="Calibri" w:hAnsi="Arial" w:cs="Arial"/>
          <w:color w:val="333333"/>
          <w:shd w:val="clear" w:color="auto" w:fill="FFFFFF"/>
        </w:rPr>
        <w:t>seconds</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at</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the</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top</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of</w:t>
      </w:r>
      <w:r w:rsidRPr="00FE2704">
        <w:rPr>
          <w:rFonts w:ascii="Arial" w:eastAsia="Times New Roman" w:hAnsi="Arial" w:cs="Arial"/>
          <w:color w:val="333333"/>
          <w:shd w:val="clear" w:color="auto" w:fill="FFFFFF"/>
        </w:rPr>
        <w:t xml:space="preserve"> </w:t>
      </w:r>
      <w:r w:rsidRPr="00FE2704">
        <w:rPr>
          <w:rFonts w:ascii="Arial" w:eastAsia="Calibri" w:hAnsi="Arial" w:cs="Arial"/>
          <w:color w:val="333333"/>
          <w:shd w:val="clear" w:color="auto" w:fill="FFFFFF"/>
        </w:rPr>
        <w:t>the</w:t>
      </w:r>
      <w:r w:rsidRPr="00FE2704">
        <w:rPr>
          <w:rFonts w:ascii="Arial" w:eastAsia="Times New Roman" w:hAnsi="Arial" w:cs="Arial"/>
          <w:color w:val="333333"/>
          <w:shd w:val="clear" w:color="auto" w:fill="FFFFFF"/>
        </w:rPr>
        <w:t xml:space="preserve"> </w:t>
      </w:r>
      <w:r>
        <w:rPr>
          <w:rFonts w:ascii="Arial" w:eastAsia="Calibri" w:hAnsi="Arial" w:cs="Arial"/>
          <w:color w:val="333333"/>
          <w:shd w:val="clear" w:color="auto" w:fill="FFFFFF"/>
        </w:rPr>
        <w:t>New England Journal of medicine</w:t>
      </w:r>
      <w:r w:rsidRPr="00FE2704">
        <w:rPr>
          <w:rFonts w:ascii="Arial" w:eastAsia="Times New Roman" w:hAnsi="Arial" w:cs="Arial"/>
          <w:color w:val="333333"/>
          <w:shd w:val="clear" w:color="auto" w:fill="FFFFFF"/>
        </w:rPr>
        <w:t xml:space="preserve">. </w:t>
      </w:r>
      <w:r>
        <w:rPr>
          <w:rFonts w:ascii="Arial" w:eastAsia="Calibri" w:hAnsi="Arial" w:cs="Arial"/>
          <w:color w:val="333333"/>
          <w:shd w:val="clear" w:color="auto" w:fill="FFFFFF"/>
        </w:rPr>
        <w:t>Besides his quarks, he is the best dentist you will find for your child</w:t>
      </w:r>
      <w:r w:rsidRPr="00FE2704">
        <w:rPr>
          <w:rFonts w:ascii="Arial" w:eastAsia="Times New Roman" w:hAnsi="Arial" w:cs="Arial"/>
          <w:color w:val="333333"/>
          <w:shd w:val="clear" w:color="auto" w:fill="FFFFFF"/>
        </w:rPr>
        <w:t>.</w:t>
      </w:r>
    </w:p>
    <w:p w14:paraId="24DA4650" w14:textId="77777777" w:rsidR="0008032D" w:rsidRDefault="0008032D" w:rsidP="00FE2704">
      <w:pPr>
        <w:rPr>
          <w:rFonts w:ascii="Arial" w:eastAsia="Times New Roman" w:hAnsi="Arial" w:cs="Arial"/>
          <w:color w:val="333333"/>
          <w:shd w:val="clear" w:color="auto" w:fill="FFFFFF"/>
        </w:rPr>
      </w:pPr>
    </w:p>
    <w:p w14:paraId="64C84101" w14:textId="77777777" w:rsidR="0008032D" w:rsidRDefault="0008032D" w:rsidP="00FE2704">
      <w:pPr>
        <w:rPr>
          <w:rFonts w:ascii="Arial" w:eastAsia="Times New Roman" w:hAnsi="Arial" w:cs="Arial"/>
          <w:color w:val="333333"/>
          <w:shd w:val="clear" w:color="auto" w:fill="FFFFFF"/>
        </w:rPr>
      </w:pPr>
    </w:p>
    <w:p w14:paraId="7172AA50" w14:textId="77777777" w:rsidR="0008032D" w:rsidRDefault="0008032D" w:rsidP="00FE2704">
      <w:pPr>
        <w:rPr>
          <w:rFonts w:ascii="Arial" w:eastAsia="Times New Roman" w:hAnsi="Arial" w:cs="Arial"/>
          <w:color w:val="333333"/>
          <w:shd w:val="clear" w:color="auto" w:fill="FFFFFF"/>
        </w:rPr>
      </w:pPr>
      <w:r>
        <w:rPr>
          <w:rFonts w:ascii="Arial" w:eastAsia="Times New Roman" w:hAnsi="Arial" w:cs="Arial"/>
          <w:color w:val="333333"/>
          <w:shd w:val="clear" w:color="auto" w:fill="FFFFFF"/>
        </w:rPr>
        <w:t xml:space="preserve">Edna has worked as a dental assistant for more than 60 years.  She enjoys her cats and short walks on the beach. </w:t>
      </w:r>
    </w:p>
    <w:p w14:paraId="56FCAEEE" w14:textId="77777777" w:rsidR="00765C03" w:rsidRDefault="00765C03" w:rsidP="00FE2704">
      <w:pPr>
        <w:rPr>
          <w:rFonts w:ascii="Arial" w:eastAsia="Times New Roman" w:hAnsi="Arial" w:cs="Arial"/>
          <w:color w:val="333333"/>
          <w:shd w:val="clear" w:color="auto" w:fill="FFFFFF"/>
        </w:rPr>
      </w:pPr>
    </w:p>
    <w:p w14:paraId="36CFC1A5" w14:textId="77777777" w:rsidR="00765C03" w:rsidRPr="00FE2704" w:rsidRDefault="00765C03" w:rsidP="00FE2704">
      <w:pPr>
        <w:rPr>
          <w:rFonts w:ascii="Arial" w:eastAsia="Times New Roman" w:hAnsi="Arial" w:cs="Arial"/>
        </w:rPr>
      </w:pPr>
      <w:r>
        <w:rPr>
          <w:rFonts w:ascii="Arial" w:eastAsia="Times New Roman" w:hAnsi="Arial" w:cs="Arial"/>
          <w:color w:val="333333"/>
          <w:shd w:val="clear" w:color="auto" w:fill="FFFFFF"/>
        </w:rPr>
        <w:t>Jerry works as the receptionist but does not like people and does not like to be photographed</w:t>
      </w:r>
      <w:bookmarkStart w:id="0" w:name="_GoBack"/>
      <w:bookmarkEnd w:id="0"/>
      <w:r>
        <w:rPr>
          <w:rFonts w:ascii="Arial" w:eastAsia="Times New Roman" w:hAnsi="Arial" w:cs="Arial"/>
          <w:color w:val="333333"/>
          <w:shd w:val="clear" w:color="auto" w:fill="FFFFFF"/>
        </w:rPr>
        <w:t xml:space="preserve">. </w:t>
      </w:r>
    </w:p>
    <w:p w14:paraId="5B44A0F8" w14:textId="77777777" w:rsidR="003256C9" w:rsidRDefault="003256C9">
      <w:r>
        <w:rPr>
          <w:rFonts w:ascii="Arial" w:hAnsi="Arial" w:cs="Arial"/>
          <w:color w:val="000000"/>
          <w:sz w:val="26"/>
          <w:szCs w:val="26"/>
        </w:rPr>
        <w:t xml:space="preserve"> </w:t>
      </w:r>
    </w:p>
    <w:sectPr w:rsidR="003256C9" w:rsidSect="001A0FF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D0C"/>
    <w:rsid w:val="0008032D"/>
    <w:rsid w:val="001D6221"/>
    <w:rsid w:val="002E331C"/>
    <w:rsid w:val="003256C9"/>
    <w:rsid w:val="006B0B46"/>
    <w:rsid w:val="00722C14"/>
    <w:rsid w:val="00765C03"/>
    <w:rsid w:val="00BF5FED"/>
    <w:rsid w:val="00C82D0C"/>
    <w:rsid w:val="00FE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126B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6840">
      <w:bodyDiv w:val="1"/>
      <w:marLeft w:val="0"/>
      <w:marRight w:val="0"/>
      <w:marTop w:val="0"/>
      <w:marBottom w:val="0"/>
      <w:divBdr>
        <w:top w:val="none" w:sz="0" w:space="0" w:color="auto"/>
        <w:left w:val="none" w:sz="0" w:space="0" w:color="auto"/>
        <w:bottom w:val="none" w:sz="0" w:space="0" w:color="auto"/>
        <w:right w:val="none" w:sz="0" w:space="0" w:color="auto"/>
      </w:divBdr>
    </w:div>
    <w:div w:id="1945576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Harper</dc:creator>
  <cp:keywords/>
  <dc:description/>
  <cp:lastModifiedBy>Tyson  Harper</cp:lastModifiedBy>
  <cp:revision>1</cp:revision>
  <dcterms:created xsi:type="dcterms:W3CDTF">2017-10-25T05:01:00Z</dcterms:created>
  <dcterms:modified xsi:type="dcterms:W3CDTF">2017-10-25T05:38:00Z</dcterms:modified>
</cp:coreProperties>
</file>